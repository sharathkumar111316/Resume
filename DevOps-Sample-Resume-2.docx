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5F" w:rsidRDefault="004D63F7">
      <w:pPr>
        <w:pStyle w:val="Heading2"/>
        <w:keepNext/>
        <w:tabs>
          <w:tab w:val="left" w:pos="0"/>
        </w:tabs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NAME </w:t>
      </w:r>
      <w:r w:rsidR="0092372B">
        <w:rPr>
          <w:rFonts w:ascii="Times New Roman" w:hAnsi="Times New Roman"/>
          <w:b/>
          <w:bCs/>
          <w:sz w:val="36"/>
          <w:szCs w:val="36"/>
        </w:rPr>
        <w:t>(BE EXTC. MUM. 2005-06)</w:t>
      </w:r>
    </w:p>
    <w:p w:rsidR="00E4045F" w:rsidRDefault="0092372B">
      <w:pPr>
        <w:tabs>
          <w:tab w:val="left" w:pos="6660"/>
        </w:tabs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Email:-</w:t>
      </w:r>
      <w:r w:rsidR="004D63F7">
        <w:rPr>
          <w:rFonts w:ascii="Arial" w:hAnsi="Arial" w:cs="Arial"/>
          <w:b/>
          <w:bCs/>
          <w:sz w:val="18"/>
          <w:szCs w:val="18"/>
        </w:rPr>
        <w:t>************</w:t>
      </w:r>
      <w:r>
        <w:rPr>
          <w:rFonts w:ascii="Arial" w:hAnsi="Arial" w:cs="Arial"/>
          <w:b/>
          <w:bCs/>
          <w:sz w:val="18"/>
          <w:szCs w:val="18"/>
        </w:rPr>
        <w:t>@gmail.com</w:t>
      </w:r>
    </w:p>
    <w:p w:rsidR="00E4045F" w:rsidRDefault="0092372B">
      <w:pPr>
        <w:tabs>
          <w:tab w:val="left" w:pos="666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Mob No: -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D63F7">
        <w:rPr>
          <w:rFonts w:ascii="Times New Roman" w:hAnsi="Times New Roman"/>
          <w:b/>
          <w:bCs/>
          <w:sz w:val="20"/>
          <w:szCs w:val="20"/>
        </w:rPr>
        <w:t>**********</w:t>
      </w:r>
      <w:r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4D63F7">
        <w:rPr>
          <w:rFonts w:ascii="Times New Roman" w:hAnsi="Times New Roman"/>
          <w:b/>
          <w:bCs/>
          <w:sz w:val="20"/>
          <w:szCs w:val="20"/>
        </w:rPr>
        <w:t>**********</w:t>
      </w:r>
    </w:p>
    <w:p w:rsidR="00E4045F" w:rsidRDefault="0092372B">
      <w:pPr>
        <w:tabs>
          <w:tab w:val="left" w:pos="666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Tel-0251-</w:t>
      </w:r>
      <w:r w:rsidR="004D63F7">
        <w:rPr>
          <w:rFonts w:ascii="Times New Roman" w:hAnsi="Times New Roman"/>
          <w:b/>
          <w:bCs/>
          <w:sz w:val="20"/>
          <w:szCs w:val="20"/>
        </w:rPr>
        <w:t>*********</w:t>
      </w:r>
    </w:p>
    <w:p w:rsidR="00E4045F" w:rsidRDefault="0092372B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</w:rPr>
        <w:t>Total Experience=6+Years</w:t>
      </w:r>
    </w:p>
    <w:p w:rsidR="00E4045F" w:rsidRDefault="002752F3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DevOps</w:t>
      </w:r>
      <w:r w:rsidR="0092372B">
        <w:rPr>
          <w:rFonts w:ascii="Times New Roman" w:hAnsi="Times New Roman"/>
          <w:b/>
          <w:bCs/>
        </w:rPr>
        <w:t xml:space="preserve"> Experience=3+Years </w:t>
      </w:r>
    </w:p>
    <w:p w:rsidR="00960CAF" w:rsidRDefault="00960CAF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Current Salary = </w:t>
      </w:r>
      <w:r w:rsidR="004D63F7">
        <w:rPr>
          <w:rFonts w:ascii="Times New Roman" w:hAnsi="Times New Roman"/>
          <w:b/>
          <w:bCs/>
        </w:rPr>
        <w:t>*******</w:t>
      </w:r>
    </w:p>
    <w:p w:rsidR="002714DF" w:rsidRDefault="002714DF">
      <w:pPr>
        <w:tabs>
          <w:tab w:val="left" w:pos="6660"/>
        </w:tabs>
        <w:rPr>
          <w:b/>
          <w:bCs/>
        </w:rPr>
      </w:pPr>
      <w:r>
        <w:rPr>
          <w:rFonts w:ascii="Times New Roman" w:hAnsi="Times New Roman"/>
          <w:b/>
          <w:bCs/>
        </w:rPr>
        <w:t xml:space="preserve"> Current Location Mumbai</w:t>
      </w:r>
    </w:p>
    <w:p w:rsidR="00E4045F" w:rsidRDefault="00E4045F">
      <w:pPr>
        <w:tabs>
          <w:tab w:val="left" w:pos="6660"/>
        </w:tabs>
        <w:rPr>
          <w:b/>
          <w:bCs/>
        </w:rPr>
      </w:pPr>
    </w:p>
    <w:p w:rsidR="00E4045F" w:rsidRDefault="00E4045F">
      <w:pPr>
        <w:tabs>
          <w:tab w:val="left" w:pos="6660"/>
        </w:tabs>
        <w:rPr>
          <w:b/>
          <w:bCs/>
        </w:rPr>
      </w:pPr>
    </w:p>
    <w:p w:rsidR="00E4045F" w:rsidRDefault="0092372B">
      <w:pPr>
        <w:tabs>
          <w:tab w:val="left" w:pos="6660"/>
        </w:tabs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kern w:val="1"/>
          <w:sz w:val="20"/>
          <w:szCs w:val="20"/>
          <w:u w:val="single"/>
        </w:rPr>
        <w:t>OBJECTIVE</w:t>
      </w:r>
    </w:p>
    <w:p w:rsidR="00E4045F" w:rsidRDefault="00E4045F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</w:p>
    <w:p w:rsidR="00E4045F" w:rsidRDefault="0092372B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To be lead Solution Architect.</w:t>
      </w:r>
    </w:p>
    <w:p w:rsidR="00E4045F" w:rsidRDefault="00E4045F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</w:p>
    <w:p w:rsidR="00E4045F" w:rsidRDefault="00E4045F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</w:p>
    <w:p w:rsidR="00E4045F" w:rsidRDefault="0092372B">
      <w:pPr>
        <w:pStyle w:val="Heading6"/>
        <w:pBdr>
          <w:bottom w:val="single" w:sz="8" w:space="1" w:color="000000"/>
        </w:pBdr>
        <w:tabs>
          <w:tab w:val="left" w:pos="0"/>
        </w:tabs>
        <w:jc w:val="center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4"/>
          <w:szCs w:val="24"/>
          <w:u w:val="single"/>
        </w:rPr>
        <w:t>Technical Skill-Set</w:t>
      </w:r>
      <w:r>
        <w:rPr>
          <w:rFonts w:ascii="Arial" w:hAnsi="Arial" w:cs="Arial"/>
          <w:bCs w:val="0"/>
          <w:sz w:val="20"/>
          <w:szCs w:val="20"/>
          <w:u w:val="single"/>
        </w:rPr>
        <w:t xml:space="preserve"> </w:t>
      </w:r>
    </w:p>
    <w:p w:rsidR="00E4045F" w:rsidRDefault="00C40130">
      <w:pPr>
        <w:pStyle w:val="Heading6"/>
        <w:pBdr>
          <w:bottom w:val="single" w:sz="8" w:space="1" w:color="000000"/>
        </w:pBd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A</w:t>
      </w:r>
      <w:r w:rsidR="009400F7">
        <w:rPr>
          <w:rFonts w:ascii="Arial" w:hAnsi="Arial" w:cs="Arial"/>
          <w:bCs w:val="0"/>
          <w:sz w:val="20"/>
          <w:szCs w:val="20"/>
        </w:rPr>
        <w:t>mazon W</w:t>
      </w:r>
      <w:r w:rsidR="00777C33">
        <w:rPr>
          <w:rFonts w:ascii="Arial" w:hAnsi="Arial" w:cs="Arial"/>
          <w:bCs w:val="0"/>
          <w:sz w:val="20"/>
          <w:szCs w:val="20"/>
        </w:rPr>
        <w:t xml:space="preserve">eb Services, </w:t>
      </w:r>
      <w:r w:rsidR="002752F3">
        <w:rPr>
          <w:rFonts w:ascii="Arial" w:hAnsi="Arial" w:cs="Arial"/>
          <w:bCs w:val="0"/>
          <w:sz w:val="20"/>
          <w:szCs w:val="20"/>
        </w:rPr>
        <w:t xml:space="preserve">Linux, </w:t>
      </w:r>
      <w:r w:rsidR="00777C33">
        <w:rPr>
          <w:rFonts w:ascii="Arial" w:hAnsi="Arial" w:cs="Arial"/>
          <w:bCs w:val="0"/>
          <w:sz w:val="20"/>
          <w:szCs w:val="20"/>
        </w:rPr>
        <w:t>LAMP, DB,</w:t>
      </w:r>
      <w:r w:rsidR="005A6DB2">
        <w:rPr>
          <w:rFonts w:ascii="Arial" w:hAnsi="Arial" w:cs="Arial"/>
          <w:bCs w:val="0"/>
          <w:sz w:val="20"/>
          <w:szCs w:val="20"/>
        </w:rPr>
        <w:t xml:space="preserve"> Automation too</w:t>
      </w:r>
      <w:r w:rsidR="006175EE">
        <w:rPr>
          <w:rFonts w:ascii="Arial" w:hAnsi="Arial" w:cs="Arial"/>
          <w:bCs w:val="0"/>
          <w:sz w:val="20"/>
          <w:szCs w:val="20"/>
        </w:rPr>
        <w:t>ls Chef, Salt</w:t>
      </w:r>
      <w:r w:rsidR="007F203D">
        <w:rPr>
          <w:rFonts w:ascii="Arial" w:hAnsi="Arial" w:cs="Arial"/>
          <w:bCs w:val="0"/>
          <w:sz w:val="20"/>
          <w:szCs w:val="20"/>
        </w:rPr>
        <w:t>Stack</w:t>
      </w:r>
      <w:r w:rsidR="003420C9">
        <w:rPr>
          <w:rFonts w:ascii="Arial" w:hAnsi="Arial" w:cs="Arial"/>
          <w:bCs w:val="0"/>
          <w:sz w:val="20"/>
          <w:szCs w:val="20"/>
        </w:rPr>
        <w:t>.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Setting,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Configuring,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Managing,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Securing, following technologies.</w:t>
      </w:r>
    </w:p>
    <w:p w:rsidR="00E4045F" w:rsidRDefault="00E4045F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</w:p>
    <w:p w:rsidR="00F33096" w:rsidRDefault="00F33096" w:rsidP="00F33096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Cloud Computing:- Amazon Web Services.</w:t>
      </w:r>
      <w:r w:rsidR="00C80B9E">
        <w:rPr>
          <w:rFonts w:ascii="Arial" w:hAnsi="Arial" w:cs="Arial"/>
          <w:b/>
          <w:bCs/>
          <w:sz w:val="20"/>
          <w:szCs w:val="20"/>
        </w:rPr>
        <w:t>( EC2,RDS,Route53,Autoscaling,ELB,VPC,S3 etc. )</w:t>
      </w:r>
    </w:p>
    <w:p w:rsidR="00807A90" w:rsidRDefault="00807A90" w:rsidP="00807A90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Tech:-Apache, Tomcat, </w:t>
      </w:r>
      <w:r w:rsidR="00C40130">
        <w:rPr>
          <w:rFonts w:ascii="Arial" w:hAnsi="Arial" w:cs="Arial"/>
          <w:b/>
          <w:bCs/>
          <w:sz w:val="20"/>
          <w:szCs w:val="20"/>
        </w:rPr>
        <w:t>Nginx(Load Balancer, Reverse Proxy, Web Server)</w:t>
      </w:r>
    </w:p>
    <w:p w:rsidR="00807A90" w:rsidRDefault="00C80B9E" w:rsidP="00F33096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Caching Technology:- 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Memcache, APC Cache, Varnish Cache,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OS:-Redhat RHEL5/6, Ubuntu 12.04 LTS</w:t>
      </w:r>
      <w:r w:rsidR="002C65F5">
        <w:rPr>
          <w:rFonts w:ascii="Arial" w:hAnsi="Arial" w:cs="Arial"/>
          <w:b/>
          <w:bCs/>
          <w:sz w:val="20"/>
          <w:szCs w:val="20"/>
        </w:rPr>
        <w:t>,Centos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DB:-Mysql</w:t>
      </w:r>
      <w:r w:rsidR="00C80B9E">
        <w:rPr>
          <w:rFonts w:ascii="Arial" w:hAnsi="Arial" w:cs="Arial"/>
          <w:b/>
          <w:bCs/>
          <w:sz w:val="20"/>
          <w:szCs w:val="20"/>
        </w:rPr>
        <w:t>,Redis</w:t>
      </w:r>
    </w:p>
    <w:p w:rsidR="002A7C9E" w:rsidRDefault="002A7C9E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Domain Record Managing:- Managing </w:t>
      </w:r>
      <w:r w:rsidR="00A4643C">
        <w:rPr>
          <w:rFonts w:ascii="Arial" w:hAnsi="Arial" w:cs="Arial"/>
          <w:b/>
          <w:bCs/>
          <w:sz w:val="20"/>
          <w:szCs w:val="20"/>
        </w:rPr>
        <w:t>domain entries &amp; maintaining</w:t>
      </w:r>
      <w:r>
        <w:rPr>
          <w:rFonts w:ascii="Arial" w:hAnsi="Arial" w:cs="Arial"/>
          <w:b/>
          <w:bCs/>
          <w:sz w:val="20"/>
          <w:szCs w:val="20"/>
        </w:rPr>
        <w:t xml:space="preserve"> records.</w:t>
      </w:r>
    </w:p>
    <w:p w:rsidR="00807A90" w:rsidRDefault="00807A90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Tools:- Elastic Search, Jmeter, Google Analytics, Fastcgi etc. </w:t>
      </w:r>
    </w:p>
    <w:p w:rsidR="00E4045F" w:rsidRDefault="00DB59D3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Automation :- Usin Bash Scripts &amp; tools i.e. Chef &amp; Salt.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Monitoring:-Nagios</w:t>
      </w:r>
      <w:r w:rsidR="00C40130">
        <w:rPr>
          <w:rFonts w:ascii="Arial" w:hAnsi="Arial" w:cs="Arial"/>
          <w:b/>
          <w:bCs/>
          <w:sz w:val="20"/>
          <w:szCs w:val="20"/>
        </w:rPr>
        <w:t>(50+ Clients Linux+Windows)</w:t>
      </w:r>
      <w:r w:rsidR="00C80B9E">
        <w:rPr>
          <w:rFonts w:ascii="Arial" w:hAnsi="Arial" w:cs="Arial"/>
          <w:b/>
          <w:bCs/>
          <w:sz w:val="20"/>
          <w:szCs w:val="20"/>
        </w:rPr>
        <w:t>, ELK Stack, New Relic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Clustering:-DRBD</w:t>
      </w:r>
    </w:p>
    <w:p w:rsidR="00C80B9E" w:rsidRDefault="00C80B9E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Scripting :- Bash,Python</w:t>
      </w:r>
    </w:p>
    <w:p w:rsidR="0009683B" w:rsidRDefault="0009683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Continuous Integration :- Jenkins (Basic Settings)</w:t>
      </w:r>
    </w:p>
    <w:p w:rsidR="00E4045F" w:rsidRDefault="00E4045F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</w:p>
    <w:p w:rsidR="00E4045F" w:rsidRDefault="00E4045F">
      <w:pPr>
        <w:ind w:right="-36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E4045F" w:rsidRDefault="0092372B">
      <w:pPr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</w:t>
      </w:r>
    </w:p>
    <w:p w:rsidR="00E4045F" w:rsidRDefault="00E4045F">
      <w:pPr>
        <w:ind w:right="-360"/>
        <w:jc w:val="both"/>
        <w:rPr>
          <w:rFonts w:ascii="Arial" w:hAnsi="Arial" w:cs="Arial"/>
          <w:color w:val="000000"/>
          <w:sz w:val="20"/>
          <w:szCs w:val="20"/>
        </w:rPr>
      </w:pPr>
    </w:p>
    <w:p w:rsidR="00E4045F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Primary Job Responsibilities &amp; Day To Day A</w:t>
      </w:r>
      <w:r w:rsidR="0092372B">
        <w:rPr>
          <w:rFonts w:ascii="Arial" w:hAnsi="Arial" w:cs="Arial"/>
          <w:b/>
          <w:bCs/>
          <w:sz w:val="20"/>
          <w:szCs w:val="20"/>
          <w:u w:val="single"/>
        </w:rPr>
        <w:t>ctivities</w:t>
      </w:r>
      <w:r w:rsidR="009E70B6">
        <w:rPr>
          <w:rFonts w:ascii="Arial" w:hAnsi="Arial" w:cs="Arial"/>
          <w:b/>
          <w:bCs/>
          <w:sz w:val="20"/>
          <w:szCs w:val="20"/>
        </w:rPr>
        <w:t>:-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Active Member of Core IT Team of Iksula Pvt. Ltd. responsible for 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1-Planning, Designing, Commissioning &amp; Managing websites for customers across globe.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2-Responsible for infrastructure </w:t>
      </w:r>
      <w:r w:rsidR="006A1041">
        <w:rPr>
          <w:rFonts w:ascii="Arial" w:hAnsi="Arial" w:cs="Arial"/>
          <w:b/>
          <w:bCs/>
          <w:sz w:val="20"/>
          <w:szCs w:val="20"/>
        </w:rPr>
        <w:t>setup on AWS for staging &amp; Live websites.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3-Setting OS, web server, applications, network, Database, caching, security &amp; monitoring.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4-</w:t>
      </w:r>
      <w:r w:rsidR="00C76270">
        <w:rPr>
          <w:rFonts w:ascii="Arial" w:hAnsi="Arial" w:cs="Arial"/>
          <w:b/>
          <w:bCs/>
          <w:sz w:val="20"/>
          <w:szCs w:val="20"/>
        </w:rPr>
        <w:t>Setting Nagios m</w:t>
      </w:r>
      <w:r>
        <w:rPr>
          <w:rFonts w:ascii="Arial" w:hAnsi="Arial" w:cs="Arial"/>
          <w:b/>
          <w:bCs/>
          <w:sz w:val="20"/>
          <w:szCs w:val="20"/>
        </w:rPr>
        <w:t xml:space="preserve">onitoring </w:t>
      </w:r>
      <w:r w:rsidR="00C76270">
        <w:rPr>
          <w:rFonts w:ascii="Arial" w:hAnsi="Arial" w:cs="Arial"/>
          <w:b/>
          <w:bCs/>
          <w:sz w:val="20"/>
          <w:szCs w:val="20"/>
        </w:rPr>
        <w:t>to trace issues before it happens.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5-Maintaining 99% uptime with the help of tools, pingdome, Google analytics, New Relic.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6-Creating Database</w:t>
      </w:r>
      <w:r w:rsidR="00C97250">
        <w:rPr>
          <w:rFonts w:ascii="Arial" w:hAnsi="Arial" w:cs="Arial"/>
          <w:b/>
          <w:bCs/>
          <w:sz w:val="20"/>
          <w:szCs w:val="20"/>
        </w:rPr>
        <w:t>, users, &amp; disaster recovery policy.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7-Setting webpage cache (Memcache) DB Cache (Redis) &amp; CDN to increase speed.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8-Wo</w:t>
      </w:r>
      <w:r w:rsidR="009C54C1">
        <w:rPr>
          <w:rFonts w:ascii="Arial" w:hAnsi="Arial" w:cs="Arial"/>
          <w:b/>
          <w:bCs/>
          <w:sz w:val="20"/>
          <w:szCs w:val="20"/>
        </w:rPr>
        <w:t xml:space="preserve">rking closely with </w:t>
      </w:r>
      <w:r>
        <w:rPr>
          <w:rFonts w:ascii="Arial" w:hAnsi="Arial" w:cs="Arial"/>
          <w:b/>
          <w:bCs/>
          <w:sz w:val="20"/>
          <w:szCs w:val="20"/>
        </w:rPr>
        <w:t xml:space="preserve"> developers to resolve issues.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9-</w:t>
      </w:r>
      <w:r w:rsidR="00282BA1">
        <w:rPr>
          <w:rFonts w:ascii="Arial" w:hAnsi="Arial" w:cs="Arial"/>
          <w:b/>
          <w:bCs/>
          <w:sz w:val="20"/>
          <w:szCs w:val="20"/>
        </w:rPr>
        <w:t>Website Redirection &amp; domain record management.</w:t>
      </w:r>
    </w:p>
    <w:p w:rsidR="00435754" w:rsidRDefault="0043575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10-Automating Sysadmin task with Bash scripts &amp; tools i.e. Chef &amp; salt.</w:t>
      </w:r>
    </w:p>
    <w:p w:rsidR="000164A2" w:rsidRDefault="000164A2">
      <w:pPr>
        <w:rPr>
          <w:rFonts w:ascii="Arial" w:hAnsi="Arial" w:cs="Arial"/>
          <w:b/>
          <w:bCs/>
          <w:sz w:val="20"/>
          <w:szCs w:val="20"/>
        </w:rPr>
      </w:pPr>
    </w:p>
    <w:p w:rsidR="00282BA1" w:rsidRDefault="00BF060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82BA1" w:rsidRDefault="00282BA1">
      <w:pPr>
        <w:rPr>
          <w:rFonts w:ascii="Arial" w:hAnsi="Arial" w:cs="Arial"/>
          <w:b/>
          <w:bCs/>
          <w:sz w:val="20"/>
          <w:szCs w:val="20"/>
        </w:rPr>
      </w:pPr>
    </w:p>
    <w:p w:rsidR="00282BA1" w:rsidRDefault="00282BA1">
      <w:pPr>
        <w:rPr>
          <w:rFonts w:ascii="Arial" w:hAnsi="Arial" w:cs="Arial"/>
          <w:b/>
          <w:bCs/>
          <w:sz w:val="20"/>
          <w:szCs w:val="20"/>
        </w:rPr>
      </w:pPr>
    </w:p>
    <w:p w:rsidR="00282BA1" w:rsidRDefault="00282BA1">
      <w:pPr>
        <w:rPr>
          <w:rFonts w:ascii="Arial" w:hAnsi="Arial" w:cs="Arial"/>
          <w:b/>
          <w:bCs/>
          <w:sz w:val="20"/>
          <w:szCs w:val="20"/>
        </w:rPr>
      </w:pPr>
    </w:p>
    <w:p w:rsidR="000164A2" w:rsidRDefault="00282B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BF0605">
        <w:rPr>
          <w:rFonts w:ascii="Arial" w:hAnsi="Arial" w:cs="Arial"/>
          <w:b/>
          <w:bCs/>
          <w:sz w:val="20"/>
          <w:szCs w:val="20"/>
        </w:rPr>
        <w:t>Setting Amazon Web S</w:t>
      </w:r>
      <w:r w:rsidR="000164A2">
        <w:rPr>
          <w:rFonts w:ascii="Arial" w:hAnsi="Arial" w:cs="Arial"/>
          <w:b/>
          <w:bCs/>
          <w:sz w:val="20"/>
          <w:szCs w:val="20"/>
        </w:rPr>
        <w:t>ervices.</w:t>
      </w:r>
    </w:p>
    <w:p w:rsidR="000164A2" w:rsidRDefault="000164A2">
      <w:pPr>
        <w:rPr>
          <w:rFonts w:ascii="Arial" w:hAnsi="Arial" w:cs="Arial"/>
          <w:b/>
          <w:bCs/>
          <w:sz w:val="20"/>
          <w:szCs w:val="20"/>
        </w:rPr>
      </w:pPr>
    </w:p>
    <w:p w:rsidR="000164A2" w:rsidRDefault="000164A2" w:rsidP="00282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</w:t>
      </w:r>
      <w:r w:rsidR="00282BA1">
        <w:rPr>
          <w:rFonts w:ascii="Arial" w:hAnsi="Arial" w:cs="Arial"/>
          <w:bCs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Designing AWS ar</w:t>
      </w:r>
      <w:r w:rsidR="00282BA1">
        <w:rPr>
          <w:rFonts w:ascii="Arial" w:hAnsi="Arial" w:cs="Arial"/>
          <w:sz w:val="20"/>
          <w:szCs w:val="20"/>
        </w:rPr>
        <w:t>chitecture as per customer need which involve below activities.</w:t>
      </w:r>
    </w:p>
    <w:p w:rsidR="00282BA1" w:rsidRPr="00282BA1" w:rsidRDefault="00282BA1" w:rsidP="00282BA1">
      <w:pPr>
        <w:rPr>
          <w:rFonts w:ascii="Arial" w:hAnsi="Arial" w:cs="Arial"/>
          <w:bCs/>
          <w:sz w:val="20"/>
          <w:szCs w:val="20"/>
        </w:rPr>
      </w:pP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VPC &amp; launching instances in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Security Groups &amp; managing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Route53 for managing domains.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Elastic Load Balancers &amp; attaching EC2 instances under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Cloud Watch Alarm for monitoring &amp; integrating it with ELB,EC2,Autoscale etc.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33096">
        <w:rPr>
          <w:rFonts w:ascii="Arial" w:hAnsi="Arial" w:cs="Arial"/>
          <w:sz w:val="20"/>
          <w:szCs w:val="20"/>
        </w:rPr>
        <w:t>Setting Auto scaling groups &amp; managing its policies.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RDS &amp; snapshot policies.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CDN(Elastic Cache) to boost web speed.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&amp; </w:t>
      </w:r>
      <w:r w:rsidR="006162B3">
        <w:rPr>
          <w:rFonts w:ascii="Arial" w:hAnsi="Arial" w:cs="Arial"/>
          <w:sz w:val="20"/>
          <w:szCs w:val="20"/>
        </w:rPr>
        <w:t>Managing identity for end users using AWS IAM.</w:t>
      </w:r>
    </w:p>
    <w:p w:rsidR="006162B3" w:rsidRDefault="006162B3" w:rsidP="006162B3">
      <w:p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</w:p>
    <w:p w:rsidR="006162B3" w:rsidRPr="00283A64" w:rsidRDefault="00220488" w:rsidP="006162B3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Installing ,</w:t>
      </w:r>
      <w:r w:rsidR="00283A64" w:rsidRPr="00283A64">
        <w:rPr>
          <w:rFonts w:ascii="Arial" w:hAnsi="Arial" w:cs="Arial"/>
          <w:b/>
          <w:sz w:val="22"/>
          <w:szCs w:val="22"/>
          <w:u w:val="single"/>
        </w:rPr>
        <w:t>customizing</w:t>
      </w:r>
      <w:r>
        <w:rPr>
          <w:rFonts w:ascii="Arial" w:hAnsi="Arial" w:cs="Arial"/>
          <w:b/>
          <w:sz w:val="22"/>
          <w:szCs w:val="22"/>
          <w:u w:val="single"/>
        </w:rPr>
        <w:t xml:space="preserve"> web servers</w:t>
      </w:r>
      <w:r w:rsidR="00EB52D1">
        <w:rPr>
          <w:rFonts w:ascii="Arial" w:hAnsi="Arial" w:cs="Arial"/>
          <w:b/>
          <w:sz w:val="22"/>
          <w:szCs w:val="22"/>
          <w:u w:val="single"/>
        </w:rPr>
        <w:t xml:space="preserve"> and cache</w:t>
      </w:r>
      <w:r>
        <w:rPr>
          <w:rFonts w:ascii="Arial" w:hAnsi="Arial" w:cs="Arial"/>
          <w:b/>
          <w:sz w:val="22"/>
          <w:szCs w:val="22"/>
          <w:u w:val="single"/>
        </w:rPr>
        <w:t>,</w:t>
      </w:r>
    </w:p>
    <w:p w:rsidR="00F33096" w:rsidRDefault="00F33096" w:rsidP="00283A64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E4045F" w:rsidRDefault="00283A64" w:rsidP="00283A64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E4045F" w:rsidRPr="00220488" w:rsidRDefault="00220488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Installing, customizing web servers as per existing infrastructure.&amp; requirements</w:t>
      </w:r>
    </w:p>
    <w:p w:rsidR="00220488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Choosing webservers as per load, hardware &amp; application type.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Selecting &amp; configuring web server roles i.e. Load Balancer,rev.proxy etc.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Compiling them with required modules.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Optimizing with carefully selecting worker process. Compression, etc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virtual hosts &amp; fastcgi connections for PHP applications.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Optimising Mysql Parameters &amp; PHP (php-fpm)parameters.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Securing web server using conf &amp; external tools.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Development work as per customer requirement currently working on Sensu.</w:t>
      </w:r>
    </w:p>
    <w:p w:rsidR="00220488" w:rsidRPr="00EB52D1" w:rsidRDefault="00220488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D</w:t>
      </w:r>
      <w:r w:rsidR="00E457DA">
        <w:rPr>
          <w:rFonts w:ascii="Arial" w:hAnsi="Arial" w:cs="Arial"/>
          <w:sz w:val="20"/>
          <w:szCs w:val="20"/>
        </w:rPr>
        <w:t>B connectivity with Magento CMS.</w:t>
      </w:r>
    </w:p>
    <w:p w:rsidR="00EB52D1" w:rsidRPr="00FF313C" w:rsidRDefault="00EB52D1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REDIS cache on DB,File &amp; AWS Elastic Cache.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Multi instance redis for session &amp; db cache.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Memcach on AWS Elastic Cache &amp; EC2 instances.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Remote access via telnet to trouble shooting redis.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Magento Varnish cache setup to boost speed.</w:t>
      </w:r>
    </w:p>
    <w:p w:rsidR="00FF313C" w:rsidRDefault="00FF313C" w:rsidP="00FF313C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</w:p>
    <w:p w:rsidR="007A6C2F" w:rsidRPr="007A6C2F" w:rsidRDefault="007A6C2F" w:rsidP="00FF313C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b/>
          <w:sz w:val="20"/>
          <w:szCs w:val="20"/>
          <w:u w:val="single"/>
        </w:rPr>
      </w:pPr>
      <w:r w:rsidRPr="007A6C2F">
        <w:rPr>
          <w:rFonts w:ascii="Arial" w:eastAsia="Arial" w:hAnsi="Arial" w:cs="Arial"/>
          <w:b/>
          <w:sz w:val="20"/>
          <w:szCs w:val="20"/>
          <w:u w:val="single"/>
        </w:rPr>
        <w:t>Monitoring Web Servers with tools</w:t>
      </w:r>
    </w:p>
    <w:p w:rsidR="00E4045F" w:rsidRPr="007A6C2F" w:rsidRDefault="00E4045F" w:rsidP="00E457DA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0"/>
          <w:szCs w:val="20"/>
          <w:u w:val="single"/>
        </w:rPr>
      </w:pPr>
    </w:p>
    <w:p w:rsidR="00E457DA" w:rsidRDefault="00E457DA" w:rsidP="00E457DA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</w:p>
    <w:p w:rsidR="007A6C2F" w:rsidRPr="007A6C2F" w:rsidRDefault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Setting Nagios  to check health status of new &amp; existing infrastructure.</w:t>
      </w:r>
    </w:p>
    <w:p w:rsidR="007A6C2F" w:rsidRPr="007A6C2F" w:rsidRDefault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Monitoring services,hardware,users load etc.</w:t>
      </w:r>
    </w:p>
    <w:p w:rsidR="007A6C2F" w:rsidRDefault="007A6C2F" w:rsidP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Setting </w:t>
      </w:r>
      <w:r w:rsidR="00153B45" w:rsidRPr="00153B45">
        <w:rPr>
          <w:rFonts w:ascii="Arial" w:eastAsia="Arial" w:hAnsi="Arial" w:cs="Arial"/>
          <w:b/>
          <w:sz w:val="20"/>
          <w:szCs w:val="20"/>
        </w:rPr>
        <w:t>P</w:t>
      </w:r>
      <w:r w:rsidRPr="00153B45">
        <w:rPr>
          <w:rFonts w:ascii="Arial" w:eastAsia="Arial" w:hAnsi="Arial" w:cs="Arial"/>
          <w:b/>
          <w:sz w:val="20"/>
          <w:szCs w:val="20"/>
        </w:rPr>
        <w:t>ingdome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153B45">
        <w:rPr>
          <w:rFonts w:ascii="Arial" w:eastAsia="Arial" w:hAnsi="Arial" w:cs="Arial"/>
          <w:b/>
          <w:sz w:val="20"/>
          <w:szCs w:val="20"/>
        </w:rPr>
        <w:t>New Relic</w:t>
      </w:r>
      <w:r>
        <w:rPr>
          <w:rFonts w:ascii="Arial" w:eastAsia="Arial" w:hAnsi="Arial" w:cs="Arial"/>
          <w:sz w:val="20"/>
          <w:szCs w:val="20"/>
        </w:rPr>
        <w:t xml:space="preserve"> , uptime robot to get downtime alerts.</w:t>
      </w:r>
    </w:p>
    <w:p w:rsidR="007A6C2F" w:rsidRPr="007A6C2F" w:rsidRDefault="007A6C2F" w:rsidP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debug log for installed apps &amp; regular monitoring for issues.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Management :- Monitoring,Inspecting,configuring,Rotating.</w:t>
      </w:r>
    </w:p>
    <w:p w:rsidR="00153B45" w:rsidRDefault="007F1296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53B45" w:rsidRDefault="00153B45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</w:p>
    <w:p w:rsidR="00153B45" w:rsidRDefault="00153B45" w:rsidP="00153B45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1915CC" w:rsidRPr="00153B45" w:rsidRDefault="001915CC" w:rsidP="00153B45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System Automation &amp; Issue tracking</w:t>
      </w:r>
    </w:p>
    <w:p w:rsidR="00153B45" w:rsidRPr="00153B45" w:rsidRDefault="00153B45" w:rsidP="00153B45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  <w:u w:val="single"/>
        </w:rPr>
      </w:pPr>
      <w:r w:rsidRPr="00153B45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1915CC" w:rsidRPr="001915CC" w:rsidRDefault="00153B45" w:rsidP="001915CC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1915CC" w:rsidRDefault="001915C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Automating deployment with Chef &amp; Sat.</w:t>
      </w:r>
    </w:p>
    <w:p w:rsidR="001915CC" w:rsidRDefault="001915C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unique</w:t>
      </w:r>
      <w:r w:rsidR="007F1296">
        <w:rPr>
          <w:rFonts w:ascii="Arial" w:hAnsi="Arial" w:cs="Arial"/>
          <w:sz w:val="20"/>
          <w:szCs w:val="20"/>
        </w:rPr>
        <w:t>ness in</w:t>
      </w:r>
      <w:r>
        <w:rPr>
          <w:rFonts w:ascii="Arial" w:hAnsi="Arial" w:cs="Arial"/>
          <w:sz w:val="20"/>
          <w:szCs w:val="20"/>
        </w:rPr>
        <w:t xml:space="preserve"> setup  </w:t>
      </w:r>
      <w:r w:rsidR="007F1296">
        <w:rPr>
          <w:rFonts w:ascii="Arial" w:hAnsi="Arial" w:cs="Arial"/>
          <w:sz w:val="20"/>
          <w:szCs w:val="20"/>
        </w:rPr>
        <w:t>with the help of above tools.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redirection rules as per the requirements.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Resolving issues with the help of log monitoring &amp; tools.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coding team to trace &amp; debug system &amp; website related issues.</w:t>
      </w:r>
    </w:p>
    <w:p w:rsidR="009E1C82" w:rsidRDefault="007F1296" w:rsidP="00153B45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Server Hardening, </w:t>
      </w:r>
      <w:r w:rsidR="0092372B">
        <w:rPr>
          <w:rFonts w:ascii="Arial" w:hAnsi="Arial" w:cs="Arial"/>
          <w:sz w:val="20"/>
          <w:szCs w:val="20"/>
        </w:rPr>
        <w:t xml:space="preserve">Installing latest available </w:t>
      </w:r>
      <w:r w:rsidR="00153B45">
        <w:rPr>
          <w:rFonts w:ascii="Arial" w:hAnsi="Arial" w:cs="Arial"/>
          <w:sz w:val="20"/>
          <w:szCs w:val="20"/>
        </w:rPr>
        <w:t>update, closing</w:t>
      </w:r>
      <w:r>
        <w:rPr>
          <w:rFonts w:ascii="Arial" w:hAnsi="Arial" w:cs="Arial"/>
          <w:sz w:val="20"/>
          <w:szCs w:val="20"/>
        </w:rPr>
        <w:t xml:space="preserve"> unwanted ports etc</w:t>
      </w:r>
    </w:p>
    <w:p w:rsidR="00153B45" w:rsidRPr="009E1C82" w:rsidRDefault="00153B45" w:rsidP="009E1C82">
      <w:p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9E1C82">
        <w:rPr>
          <w:rFonts w:ascii="Arial" w:hAnsi="Arial" w:cs="Arial"/>
          <w:sz w:val="20"/>
          <w:szCs w:val="20"/>
        </w:rPr>
        <w:t>.</w:t>
      </w:r>
    </w:p>
    <w:p w:rsidR="00E4045F" w:rsidRPr="009E1C82" w:rsidRDefault="0092372B" w:rsidP="00153B45">
      <w:pPr>
        <w:tabs>
          <w:tab w:val="left" w:pos="360"/>
          <w:tab w:val="left" w:pos="720"/>
        </w:tabs>
        <w:rPr>
          <w:rFonts w:ascii="Arial" w:hAnsi="Arial" w:cs="Arial"/>
          <w:b/>
          <w:bCs/>
          <w:sz w:val="22"/>
          <w:szCs w:val="22"/>
          <w:u w:val="single"/>
        </w:rPr>
      </w:pPr>
      <w:r w:rsidRPr="009E1C82">
        <w:rPr>
          <w:rFonts w:ascii="Arial" w:hAnsi="Arial" w:cs="Arial"/>
          <w:b/>
          <w:bCs/>
          <w:sz w:val="22"/>
          <w:szCs w:val="22"/>
          <w:u w:val="single"/>
        </w:rPr>
        <w:t>Hands on expertise on  previous job on LTSP,PXE &amp; Squid Proxy</w:t>
      </w:r>
    </w:p>
    <w:p w:rsidR="009E1C82" w:rsidRDefault="009E1C82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</w:p>
    <w:p w:rsidR="00E4045F" w:rsidRDefault="00E4045F">
      <w:pPr>
        <w:tabs>
          <w:tab w:val="left" w:pos="720"/>
          <w:tab w:val="center" w:pos="4320"/>
          <w:tab w:val="right" w:pos="8640"/>
        </w:tabs>
        <w:rPr>
          <w:rFonts w:ascii="Arial" w:hAnsi="Arial" w:cs="Arial"/>
          <w:sz w:val="20"/>
          <w:szCs w:val="20"/>
        </w:rPr>
      </w:pP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Creating &amp; Configuring setting LTSP.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Configuration of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 client</w:t>
      </w:r>
      <w:r>
        <w:rPr>
          <w:rFonts w:ascii="Arial" w:hAnsi="Arial" w:cs="Arial"/>
          <w:sz w:val="20"/>
          <w:szCs w:val="20"/>
          <w:lang w:val="en-GB"/>
        </w:rPr>
        <w:t xml:space="preserve"> on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 server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Handling the </w:t>
      </w:r>
      <w:r>
        <w:rPr>
          <w:rFonts w:ascii="Arial" w:hAnsi="Arial" w:cs="Arial"/>
          <w:b/>
          <w:bCs/>
          <w:sz w:val="20"/>
          <w:szCs w:val="20"/>
          <w:lang w:val="en-GB"/>
        </w:rPr>
        <w:t>Live LTSP</w:t>
      </w:r>
      <w:r>
        <w:rPr>
          <w:rFonts w:ascii="Arial" w:hAnsi="Arial" w:cs="Arial"/>
          <w:sz w:val="20"/>
          <w:szCs w:val="20"/>
          <w:lang w:val="en-GB"/>
        </w:rPr>
        <w:t xml:space="preserve"> which are belongs to </w:t>
      </w:r>
      <w:r>
        <w:rPr>
          <w:rFonts w:ascii="Arial" w:hAnsi="Arial" w:cs="Arial"/>
          <w:b/>
          <w:sz w:val="20"/>
          <w:szCs w:val="20"/>
          <w:lang w:val="en-GB"/>
        </w:rPr>
        <w:t>REMOTE booting</w:t>
      </w:r>
      <w:r>
        <w:rPr>
          <w:rFonts w:ascii="Arial" w:hAnsi="Arial" w:cs="Arial"/>
          <w:sz w:val="20"/>
          <w:szCs w:val="20"/>
          <w:lang w:val="en-GB"/>
        </w:rPr>
        <w:t xml:space="preserve"> of PC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Configuration and Troubleshooting of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Configuring the print server as well as file server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Setting </w:t>
      </w:r>
      <w:r>
        <w:rPr>
          <w:rFonts w:ascii="Arial" w:hAnsi="Arial" w:cs="Arial"/>
          <w:b/>
          <w:bCs/>
          <w:sz w:val="20"/>
          <w:szCs w:val="20"/>
          <w:lang w:val="en-GB"/>
        </w:rPr>
        <w:t>Squid Server</w:t>
      </w:r>
      <w:r>
        <w:rPr>
          <w:rFonts w:ascii="Arial" w:hAnsi="Arial" w:cs="Arial"/>
          <w:sz w:val="20"/>
          <w:szCs w:val="20"/>
          <w:lang w:val="en-GB"/>
        </w:rPr>
        <w:t xml:space="preserve"> as forward proxy for web browsing for internal users.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Setting simple rules to deny sites &amp; downloads.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Monitoring users activities &amp; reporting to superiors.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7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Setting,Configuring &amp; Managing  </w:t>
      </w:r>
      <w:r>
        <w:rPr>
          <w:rFonts w:ascii="Arial" w:hAnsi="Arial" w:cs="Arial"/>
          <w:b/>
          <w:bCs/>
          <w:sz w:val="20"/>
          <w:szCs w:val="20"/>
          <w:lang w:val="en-GB"/>
        </w:rPr>
        <w:t>PXE boot Server</w:t>
      </w:r>
      <w:r>
        <w:rPr>
          <w:rFonts w:ascii="Arial" w:hAnsi="Arial" w:cs="Arial"/>
          <w:sz w:val="20"/>
          <w:szCs w:val="20"/>
          <w:lang w:val="en-GB"/>
        </w:rPr>
        <w:t xml:space="preserve"> + Fully Automatic Unattended Install.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75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Trobleshooting PXE </w:t>
      </w:r>
    </w:p>
    <w:p w:rsidR="00E4045F" w:rsidRDefault="0092372B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      </w:t>
      </w:r>
      <w:r>
        <w:rPr>
          <w:rFonts w:ascii="Arial" w:hAnsi="Arial" w:cs="Arial"/>
          <w:sz w:val="20"/>
          <w:szCs w:val="20"/>
          <w:lang w:val="en-GB"/>
        </w:rPr>
        <w:t xml:space="preserve">Monitoring the Performance of the WIN </w:t>
      </w:r>
      <w:r>
        <w:rPr>
          <w:rFonts w:ascii="Arial" w:hAnsi="Arial" w:cs="Arial"/>
          <w:b/>
          <w:bCs/>
          <w:sz w:val="20"/>
          <w:szCs w:val="20"/>
          <w:lang w:val="en-GB"/>
        </w:rPr>
        <w:t>ERMINAL Servers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E4045F" w:rsidRDefault="00E4045F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E4045F" w:rsidRDefault="0092372B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REDHAT LINUX RHEL5 &amp; Ubuntu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Implementation and Maintenance of Redhat OS.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Implementing, Administration and maintenance of </w:t>
      </w:r>
      <w:r>
        <w:rPr>
          <w:rFonts w:ascii="Arial" w:hAnsi="Arial" w:cs="Arial"/>
          <w:b/>
          <w:sz w:val="20"/>
          <w:szCs w:val="20"/>
        </w:rPr>
        <w:t>SAMBA.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and Managing users, groups, group policies with </w:t>
      </w:r>
      <w:r>
        <w:rPr>
          <w:rFonts w:ascii="Arial" w:hAnsi="Arial" w:cs="Arial"/>
          <w:b/>
          <w:sz w:val="20"/>
          <w:szCs w:val="20"/>
        </w:rPr>
        <w:t>NIS.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system security with access-control list.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LINUX remote boot  server(</w:t>
      </w:r>
      <w:r>
        <w:rPr>
          <w:rFonts w:ascii="Arial" w:hAnsi="Arial" w:cs="Arial"/>
          <w:b/>
          <w:sz w:val="20"/>
          <w:szCs w:val="20"/>
        </w:rPr>
        <w:t>KICKSTART,PXE</w:t>
      </w:r>
      <w:r>
        <w:rPr>
          <w:rFonts w:ascii="Arial" w:hAnsi="Arial" w:cs="Arial"/>
          <w:sz w:val="20"/>
          <w:szCs w:val="20"/>
        </w:rPr>
        <w:t>).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35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Resource allocation for the new users i.e. , user login, user space using LVM SMB NFS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Allocation like Web Access , FTP , mail etc.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Configuring </w:t>
      </w:r>
      <w:r>
        <w:rPr>
          <w:rFonts w:ascii="Arial" w:hAnsi="Arial" w:cs="Arial"/>
          <w:b/>
          <w:sz w:val="20"/>
          <w:szCs w:val="20"/>
        </w:rPr>
        <w:t>DHCP,DNS</w:t>
      </w:r>
      <w:r>
        <w:rPr>
          <w:rFonts w:ascii="Arial" w:hAnsi="Arial" w:cs="Arial"/>
          <w:sz w:val="20"/>
          <w:szCs w:val="20"/>
        </w:rPr>
        <w:t xml:space="preserve">, Print server, setting up </w:t>
      </w:r>
      <w:r>
        <w:rPr>
          <w:rFonts w:ascii="Arial" w:hAnsi="Arial" w:cs="Arial"/>
          <w:b/>
          <w:sz w:val="20"/>
          <w:szCs w:val="20"/>
        </w:rPr>
        <w:t>FTP</w:t>
      </w:r>
      <w:r>
        <w:rPr>
          <w:rFonts w:ascii="Arial" w:hAnsi="Arial" w:cs="Arial"/>
          <w:sz w:val="20"/>
          <w:szCs w:val="20"/>
        </w:rPr>
        <w:t xml:space="preserve"> Server in LINUX.</w:t>
      </w:r>
    </w:p>
    <w:p w:rsidR="00E4045F" w:rsidRDefault="00E4045F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</w:p>
    <w:p w:rsidR="00E4045F" w:rsidRDefault="00E4045F">
      <w:pPr>
        <w:spacing w:after="120"/>
        <w:rPr>
          <w:rFonts w:ascii="Arial" w:hAnsi="Arial" w:cs="Arial"/>
          <w:sz w:val="20"/>
          <w:szCs w:val="20"/>
        </w:rPr>
      </w:pPr>
    </w:p>
    <w:p w:rsidR="00E4045F" w:rsidRDefault="0092372B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LINUX MAIL SERVER Support Co-ordinator (NETCORE )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removing users group &amp; providing rights.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Technical problem 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Mailer demons (</w:t>
      </w:r>
      <w:r>
        <w:rPr>
          <w:rFonts w:ascii="Arial" w:hAnsi="Arial" w:cs="Arial"/>
          <w:b/>
          <w:sz w:val="20"/>
          <w:szCs w:val="20"/>
        </w:rPr>
        <w:t>SMTP &amp; POP</w:t>
      </w:r>
      <w:r>
        <w:rPr>
          <w:rFonts w:ascii="Arial" w:hAnsi="Arial" w:cs="Arial"/>
          <w:sz w:val="20"/>
          <w:szCs w:val="20"/>
        </w:rPr>
        <w:t>).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system security with access-lists with in the Internet.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Proving front End support to on line users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 time problem solving with the help of netcore support team.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Managing critical services on mail server</w:t>
      </w:r>
    </w:p>
    <w:p w:rsidR="00E4045F" w:rsidRDefault="0092372B">
      <w:pPr>
        <w:tabs>
          <w:tab w:val="left" w:pos="360"/>
          <w:tab w:val="left" w:pos="720"/>
        </w:tabs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.</w:t>
      </w:r>
    </w:p>
    <w:p w:rsidR="00E4045F" w:rsidRDefault="00E4045F">
      <w:pPr>
        <w:tabs>
          <w:tab w:val="left" w:pos="360"/>
          <w:tab w:val="left" w:pos="720"/>
        </w:tabs>
        <w:ind w:left="720"/>
        <w:rPr>
          <w:rFonts w:ascii="Arial" w:hAnsi="Arial" w:cs="Arial"/>
          <w:b/>
          <w:sz w:val="20"/>
          <w:szCs w:val="20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E4045F" w:rsidRDefault="0092372B">
      <w:pPr>
        <w:tabs>
          <w:tab w:val="left" w:pos="360"/>
          <w:tab w:val="left" w:pos="720"/>
        </w:tabs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BASIC OF VMWARE SERVER(Experimental)</w:t>
      </w:r>
    </w:p>
    <w:p w:rsidR="00E4045F" w:rsidRDefault="0092372B" w:rsidP="00CA3470">
      <w:pPr>
        <w:pStyle w:val="Heading3"/>
        <w:tabs>
          <w:tab w:val="clear" w:pos="0"/>
          <w:tab w:val="left" w:pos="99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1-Installing configuring </w:t>
      </w:r>
      <w:r>
        <w:rPr>
          <w:bCs w:val="0"/>
          <w:sz w:val="22"/>
          <w:szCs w:val="22"/>
        </w:rPr>
        <w:t>VMWARE</w:t>
      </w:r>
      <w:r>
        <w:rPr>
          <w:b w:val="0"/>
          <w:bCs w:val="0"/>
          <w:sz w:val="22"/>
          <w:szCs w:val="22"/>
        </w:rPr>
        <w:t xml:space="preserve"> server</w:t>
      </w:r>
    </w:p>
    <w:p w:rsidR="00E4045F" w:rsidRDefault="00CA3470">
      <w:pPr>
        <w:rPr>
          <w:rFonts w:eastAsia="Arial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92372B">
        <w:rPr>
          <w:rFonts w:ascii="Times New Roman" w:hAnsi="Times New Roman"/>
          <w:sz w:val="22"/>
          <w:szCs w:val="22"/>
        </w:rPr>
        <w:t xml:space="preserve">2-Installing Virtual machines 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>3-Network configuration for Virtual machines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>4-Running Multiple OS in single Host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 xml:space="preserve">5-Installing </w:t>
      </w:r>
      <w:r w:rsidR="0092372B">
        <w:rPr>
          <w:bCs w:val="0"/>
          <w:sz w:val="22"/>
          <w:szCs w:val="22"/>
        </w:rPr>
        <w:t>ESX</w:t>
      </w:r>
      <w:r w:rsidR="0092372B">
        <w:rPr>
          <w:b w:val="0"/>
          <w:bCs w:val="0"/>
          <w:sz w:val="22"/>
          <w:szCs w:val="22"/>
        </w:rPr>
        <w:t xml:space="preserve"> server &amp; It’s network configuration</w:t>
      </w:r>
    </w:p>
    <w:p w:rsidR="00E4045F" w:rsidRDefault="00CA3470">
      <w:pPr>
        <w:pStyle w:val="Heading3"/>
        <w:tabs>
          <w:tab w:val="left" w:pos="0"/>
        </w:tabs>
        <w:spacing w:before="120"/>
        <w:rPr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 xml:space="preserve">6-Installing </w:t>
      </w:r>
      <w:r w:rsidR="0092372B">
        <w:rPr>
          <w:bCs w:val="0"/>
          <w:sz w:val="22"/>
          <w:szCs w:val="22"/>
        </w:rPr>
        <w:t>Virtual Central Server (Infrastructure Client)</w:t>
      </w:r>
    </w:p>
    <w:p w:rsidR="00E4045F" w:rsidRDefault="00E4045F">
      <w:pPr>
        <w:rPr>
          <w:sz w:val="22"/>
          <w:szCs w:val="22"/>
        </w:rPr>
      </w:pPr>
    </w:p>
    <w:p w:rsidR="00E4045F" w:rsidRDefault="0092372B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BACKUP &amp; STORAGE:-</w:t>
      </w:r>
    </w:p>
    <w:p w:rsidR="00E4045F" w:rsidRDefault="00E4045F">
      <w:pPr>
        <w:rPr>
          <w:rFonts w:ascii="Times New Roman" w:hAnsi="Times New Roman"/>
          <w:b/>
          <w:u w:val="single"/>
        </w:rPr>
      </w:pPr>
    </w:p>
    <w:p w:rsidR="00E4045F" w:rsidRDefault="0092372B">
      <w:pPr>
        <w:tabs>
          <w:tab w:val="left" w:pos="360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Hands on experience on </w:t>
      </w:r>
      <w:r>
        <w:rPr>
          <w:rFonts w:ascii="Times New Roman" w:hAnsi="Times New Roman"/>
          <w:b/>
          <w:sz w:val="22"/>
          <w:szCs w:val="22"/>
          <w:lang w:val="en-GB"/>
        </w:rPr>
        <w:t>IBM DS 3400  SAS</w:t>
      </w:r>
      <w:r>
        <w:rPr>
          <w:rFonts w:ascii="Times New Roman" w:hAnsi="Times New Roman"/>
          <w:sz w:val="22"/>
          <w:szCs w:val="22"/>
          <w:lang w:val="en-GB"/>
        </w:rPr>
        <w:t xml:space="preserve"> Storage</w:t>
      </w:r>
    </w:p>
    <w:p w:rsidR="00E4045F" w:rsidRDefault="009237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1- IBM LTO Tape drive installation&amp; Management </w:t>
      </w:r>
    </w:p>
    <w:p w:rsidR="00E4045F" w:rsidRDefault="009237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3- Full Expertise on Backup Software </w:t>
      </w:r>
      <w:r>
        <w:rPr>
          <w:rFonts w:ascii="Times New Roman" w:hAnsi="Times New Roman"/>
          <w:b/>
        </w:rPr>
        <w:t>Acronics True Image Server</w:t>
      </w:r>
      <w:r>
        <w:rPr>
          <w:rFonts w:ascii="Times New Roman" w:hAnsi="Times New Roman"/>
          <w:b/>
          <w:u w:val="single"/>
        </w:rPr>
        <w:t xml:space="preserve">           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4- Creating Backup ,</w:t>
      </w:r>
      <w:r>
        <w:rPr>
          <w:rFonts w:ascii="Times New Roman" w:hAnsi="Times New Roman"/>
          <w:b/>
        </w:rPr>
        <w:t>Disc Clone</w:t>
      </w:r>
      <w:r>
        <w:rPr>
          <w:rFonts w:ascii="Times New Roman" w:hAnsi="Times New Roman"/>
        </w:rPr>
        <w:t xml:space="preserve"> For </w:t>
      </w:r>
      <w:r>
        <w:rPr>
          <w:rFonts w:ascii="Times New Roman" w:hAnsi="Times New Roman"/>
          <w:b/>
        </w:rPr>
        <w:t>Hardware independent backup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5-</w:t>
      </w:r>
      <w:r>
        <w:rPr>
          <w:rFonts w:ascii="Times New Roman" w:hAnsi="Times New Roman"/>
        </w:rPr>
        <w:t>Complete experience on</w:t>
      </w:r>
      <w:r>
        <w:rPr>
          <w:rFonts w:ascii="Times New Roman" w:hAnsi="Times New Roman"/>
          <w:b/>
        </w:rPr>
        <w:t xml:space="preserve"> Creating Restoring &amp; Backup recovery 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6- </w:t>
      </w:r>
      <w:r>
        <w:rPr>
          <w:rFonts w:ascii="Times New Roman" w:hAnsi="Times New Roman"/>
        </w:rPr>
        <w:t>Experience on</w:t>
      </w:r>
      <w:r>
        <w:rPr>
          <w:rFonts w:ascii="Times New Roman" w:hAnsi="Times New Roman"/>
          <w:b/>
        </w:rPr>
        <w:t xml:space="preserve"> Disaster management &amp; Recovery</w:t>
      </w:r>
    </w:p>
    <w:p w:rsidR="00E4045F" w:rsidRDefault="00E4045F">
      <w:pPr>
        <w:rPr>
          <w:rFonts w:ascii="Times New Roman" w:hAnsi="Times New Roman"/>
          <w:b/>
        </w:rPr>
      </w:pPr>
    </w:p>
    <w:p w:rsidR="00754CA0" w:rsidRPr="001D0F6E" w:rsidRDefault="000602F0" w:rsidP="00754C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>Current  Employer Details</w:t>
      </w: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Industry</w:t>
      </w:r>
      <w:r>
        <w:rPr>
          <w:rFonts w:ascii="Arial" w:hAnsi="Arial" w:cs="Arial"/>
          <w:b/>
          <w:bCs/>
          <w:sz w:val="20"/>
          <w:szCs w:val="20"/>
        </w:rPr>
        <w:t>: Information Technology.</w:t>
      </w: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Current Employer=</w:t>
      </w:r>
      <w:r w:rsidR="00B015DC">
        <w:rPr>
          <w:rFonts w:ascii="Arial" w:hAnsi="Arial" w:cs="Arial"/>
          <w:b/>
          <w:bCs/>
          <w:sz w:val="20"/>
          <w:szCs w:val="20"/>
        </w:rPr>
        <w:t>[Company Name]</w:t>
      </w: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, Location=Saki Naka Andheri(Mumbai-Maharastra) </w:t>
      </w: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Time Period :-Nov 2015 –Till Date.</w:t>
      </w: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Role</w:t>
      </w:r>
      <w:r>
        <w:rPr>
          <w:rFonts w:ascii="Arial" w:hAnsi="Arial" w:cs="Arial"/>
          <w:b/>
          <w:bCs/>
          <w:sz w:val="20"/>
          <w:szCs w:val="20"/>
        </w:rPr>
        <w:t>: DevOps Engineer</w:t>
      </w: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Pr="00C80B9E" w:rsidRDefault="00C80B9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Default="00C80B9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 xml:space="preserve">Past </w:t>
      </w:r>
      <w:r w:rsidR="001D0F6E">
        <w:rPr>
          <w:rFonts w:ascii="Arial" w:hAnsi="Arial" w:cs="Arial"/>
          <w:b/>
          <w:bCs/>
          <w:u w:val="single"/>
        </w:rPr>
        <w:t xml:space="preserve"> Employer Details</w:t>
      </w:r>
    </w:p>
    <w:p w:rsid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Industry</w:t>
      </w:r>
      <w:r>
        <w:rPr>
          <w:rFonts w:ascii="Arial" w:hAnsi="Arial" w:cs="Arial"/>
          <w:b/>
          <w:bCs/>
          <w:sz w:val="20"/>
          <w:szCs w:val="20"/>
        </w:rPr>
        <w:t>: Information Technology.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Current Employer=</w:t>
      </w:r>
      <w:r w:rsidR="00B015DC">
        <w:rPr>
          <w:rFonts w:ascii="Arial" w:hAnsi="Arial" w:cs="Arial"/>
          <w:b/>
          <w:bCs/>
          <w:sz w:val="20"/>
          <w:szCs w:val="20"/>
        </w:rPr>
        <w:t xml:space="preserve">[Company Name] </w:t>
      </w:r>
      <w:r>
        <w:rPr>
          <w:rFonts w:ascii="Arial" w:hAnsi="Arial" w:cs="Arial"/>
          <w:b/>
          <w:bCs/>
          <w:sz w:val="20"/>
          <w:szCs w:val="20"/>
        </w:rPr>
        <w:t xml:space="preserve">Location=Marol Andheri(Mumbai-Maharastra) 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</w:t>
      </w:r>
      <w:r w:rsidR="00C80B9E">
        <w:rPr>
          <w:rFonts w:ascii="Arial" w:hAnsi="Arial" w:cs="Arial"/>
          <w:b/>
          <w:bCs/>
          <w:sz w:val="20"/>
          <w:szCs w:val="20"/>
        </w:rPr>
        <w:t>ime Period :-May 2014 – Nov 2015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Role</w:t>
      </w:r>
      <w:r>
        <w:rPr>
          <w:rFonts w:ascii="Arial" w:hAnsi="Arial" w:cs="Arial"/>
          <w:b/>
          <w:bCs/>
          <w:sz w:val="20"/>
          <w:szCs w:val="20"/>
        </w:rPr>
        <w:t>: System Admin Linux, Web Master</w:t>
      </w:r>
    </w:p>
    <w:p w:rsid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937971" w:rsidRPr="00937971" w:rsidRDefault="00937971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937971" w:rsidRPr="00937971" w:rsidRDefault="00937971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Pr="00B41201" w:rsidRDefault="001D0F6E" w:rsidP="00B41201">
      <w:pPr>
        <w:rPr>
          <w:rFonts w:ascii="Arial" w:hAnsi="Arial" w:cs="Arial"/>
          <w:sz w:val="20"/>
          <w:szCs w:val="20"/>
        </w:rPr>
      </w:pPr>
      <w:r w:rsidRPr="00B41201">
        <w:rPr>
          <w:rFonts w:ascii="Arial" w:hAnsi="Arial" w:cs="Arial"/>
          <w:b/>
          <w:bCs/>
          <w:u w:val="single"/>
        </w:rPr>
        <w:t>Past  Employer Details</w:t>
      </w:r>
    </w:p>
    <w:p w:rsid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Industry</w:t>
      </w:r>
      <w:r>
        <w:rPr>
          <w:rFonts w:ascii="Arial" w:hAnsi="Arial" w:cs="Arial"/>
          <w:b/>
          <w:bCs/>
          <w:sz w:val="20"/>
          <w:szCs w:val="20"/>
        </w:rPr>
        <w:t>: Information Technology.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Current Employer=RAW Engineering, Location=Virar(Mumbai-Maharastra) </w:t>
      </w:r>
    </w:p>
    <w:p w:rsidR="00B41201" w:rsidRPr="00B41201" w:rsidRDefault="001D0F6E" w:rsidP="00B4120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Time Period :-Nov-2013 –May 2014</w:t>
      </w:r>
    </w:p>
    <w:p w:rsidR="001D0F6E" w:rsidRPr="00B41201" w:rsidRDefault="001D0F6E" w:rsidP="00B4120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B41201">
        <w:rPr>
          <w:rFonts w:ascii="Arial" w:hAnsi="Arial" w:cs="Arial"/>
          <w:b/>
          <w:bCs/>
          <w:sz w:val="20"/>
          <w:szCs w:val="20"/>
          <w:u w:val="single"/>
        </w:rPr>
        <w:t xml:space="preserve"> Role</w:t>
      </w:r>
      <w:r w:rsidRPr="00B41201">
        <w:rPr>
          <w:rFonts w:ascii="Arial" w:hAnsi="Arial" w:cs="Arial"/>
          <w:b/>
          <w:bCs/>
          <w:sz w:val="20"/>
          <w:szCs w:val="20"/>
        </w:rPr>
        <w:t>: Development &amp; Operational Engineer(DevOps)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937971" w:rsidRPr="00937971" w:rsidRDefault="00937971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1D0F6E" w:rsidRPr="0026593B" w:rsidRDefault="003E6FFB" w:rsidP="0026593B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6593B">
        <w:rPr>
          <w:rFonts w:ascii="Arial" w:hAnsi="Arial" w:cs="Arial"/>
          <w:b/>
          <w:bCs/>
          <w:u w:val="single"/>
        </w:rPr>
        <w:t>2-</w:t>
      </w:r>
      <w:r w:rsidR="001D0F6E" w:rsidRPr="0026593B">
        <w:rPr>
          <w:rFonts w:ascii="Arial" w:hAnsi="Arial" w:cs="Arial"/>
          <w:b/>
          <w:bCs/>
          <w:u w:val="single"/>
        </w:rPr>
        <w:t>Past Employer Details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Past Employer</w:t>
      </w:r>
      <w:r>
        <w:rPr>
          <w:rFonts w:ascii="Arial" w:hAnsi="Arial" w:cs="Arial"/>
          <w:b/>
          <w:bCs/>
          <w:sz w:val="20"/>
          <w:szCs w:val="20"/>
        </w:rPr>
        <w:t xml:space="preserve">:- </w:t>
      </w:r>
      <w:r w:rsidR="00B015DC">
        <w:rPr>
          <w:rFonts w:ascii="Arial" w:hAnsi="Arial" w:cs="Arial"/>
          <w:b/>
          <w:bCs/>
          <w:sz w:val="20"/>
          <w:szCs w:val="20"/>
        </w:rPr>
        <w:t>[Company Name]</w:t>
      </w:r>
      <w:r>
        <w:rPr>
          <w:rFonts w:ascii="Arial" w:hAnsi="Arial" w:cs="Arial"/>
          <w:b/>
          <w:bCs/>
          <w:sz w:val="20"/>
          <w:szCs w:val="20"/>
        </w:rPr>
        <w:t>. Location=Thane(Mumbai-Maharastra)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Past Role :- </w:t>
      </w:r>
      <w:r>
        <w:rPr>
          <w:rFonts w:ascii="Arial" w:hAnsi="Arial" w:cs="Arial"/>
          <w:b/>
          <w:bCs/>
          <w:sz w:val="20"/>
          <w:szCs w:val="20"/>
        </w:rPr>
        <w:t>Head of Department(IT)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Time Period :- Feb-2008 to Nov.2013(5 Years)</w:t>
      </w:r>
    </w:p>
    <w:p w:rsidR="001D0F6E" w:rsidRDefault="001D0F6E" w:rsidP="001D0F6E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1D0F6E" w:rsidRDefault="001D0F6E" w:rsidP="001D0F6E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1D0F6E" w:rsidRPr="001D0F6E" w:rsidRDefault="001D0F6E">
      <w:pPr>
        <w:pStyle w:val="Heading3"/>
        <w:tabs>
          <w:tab w:val="left" w:pos="0"/>
        </w:tabs>
        <w:spacing w:before="120"/>
        <w:rPr>
          <w:sz w:val="20"/>
          <w:szCs w:val="20"/>
        </w:rPr>
      </w:pPr>
    </w:p>
    <w:p w:rsidR="001D0F6E" w:rsidRPr="001D0F6E" w:rsidRDefault="001D0F6E">
      <w:pPr>
        <w:pStyle w:val="Heading3"/>
        <w:tabs>
          <w:tab w:val="left" w:pos="0"/>
        </w:tabs>
        <w:spacing w:before="120"/>
        <w:rPr>
          <w:sz w:val="20"/>
          <w:szCs w:val="20"/>
        </w:rPr>
      </w:pPr>
    </w:p>
    <w:p w:rsidR="001D0F6E" w:rsidRPr="001D0F6E" w:rsidRDefault="001D0F6E">
      <w:pPr>
        <w:pStyle w:val="Heading3"/>
        <w:tabs>
          <w:tab w:val="left" w:pos="0"/>
        </w:tabs>
        <w:spacing w:before="120"/>
        <w:rPr>
          <w:sz w:val="20"/>
          <w:szCs w:val="20"/>
        </w:rPr>
      </w:pPr>
    </w:p>
    <w:p w:rsidR="00E4045F" w:rsidRDefault="0092372B">
      <w:pPr>
        <w:pStyle w:val="Heading3"/>
        <w:tabs>
          <w:tab w:val="left" w:pos="0"/>
        </w:tabs>
        <w:spacing w:before="120"/>
        <w:rPr>
          <w:sz w:val="20"/>
          <w:szCs w:val="20"/>
        </w:rPr>
      </w:pPr>
      <w:r>
        <w:rPr>
          <w:bCs w:val="0"/>
          <w:sz w:val="24"/>
          <w:szCs w:val="24"/>
          <w:u w:val="single"/>
        </w:rPr>
        <w:t>Education and Professional Certifications</w:t>
      </w:r>
    </w:p>
    <w:p w:rsidR="00E4045F" w:rsidRDefault="00E4045F">
      <w:pPr>
        <w:ind w:left="360"/>
        <w:rPr>
          <w:rFonts w:ascii="Arial" w:hAnsi="Arial" w:cs="Arial"/>
          <w:sz w:val="20"/>
          <w:szCs w:val="20"/>
        </w:rPr>
      </w:pPr>
    </w:p>
    <w:p w:rsidR="00E4045F" w:rsidRDefault="0092372B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 of  Engineering (BE) In Electronics &amp; Telecom. (Mumbai University) 2005-06. (57%)</w:t>
      </w:r>
    </w:p>
    <w:p w:rsidR="00E4045F" w:rsidRDefault="0092372B" w:rsidP="00724C6F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Rajendramane college of engg.(Ratnagiri)</w:t>
      </w:r>
    </w:p>
    <w:p w:rsidR="00C114D3" w:rsidRPr="00C114D3" w:rsidRDefault="0092372B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Digital Electronics (S.H.Jondhale college ,Dombivali</w:t>
      </w:r>
      <w:r w:rsidR="00C114D3">
        <w:rPr>
          <w:rFonts w:ascii="Arial" w:hAnsi="Arial" w:cs="Arial"/>
          <w:sz w:val="20"/>
          <w:szCs w:val="20"/>
        </w:rPr>
        <w:t>-Mumbai University</w:t>
      </w:r>
      <w:r>
        <w:rPr>
          <w:rFonts w:ascii="Arial" w:hAnsi="Arial" w:cs="Arial"/>
          <w:sz w:val="20"/>
          <w:szCs w:val="20"/>
        </w:rPr>
        <w:t>)</w:t>
      </w:r>
    </w:p>
    <w:p w:rsidR="00E4045F" w:rsidRDefault="00724C6F" w:rsidP="00C114D3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92372B">
        <w:rPr>
          <w:rFonts w:ascii="Arial" w:hAnsi="Arial" w:cs="Arial"/>
          <w:sz w:val="20"/>
          <w:szCs w:val="20"/>
        </w:rPr>
        <w:t>2002----(73%)</w:t>
      </w:r>
    </w:p>
    <w:p w:rsidR="00E4045F" w:rsidRDefault="00E4045F">
      <w:pPr>
        <w:pStyle w:val="Heading6"/>
        <w:pBdr>
          <w:bottom w:val="single" w:sz="8" w:space="1" w:color="000000"/>
        </w:pBdr>
        <w:tabs>
          <w:tab w:val="left" w:pos="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E4045F" w:rsidRPr="0026593B" w:rsidRDefault="00E4045F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E4045F" w:rsidRPr="0026593B" w:rsidRDefault="0092372B" w:rsidP="0026593B">
      <w:pPr>
        <w:pStyle w:val="Title"/>
        <w:rPr>
          <w:color w:val="auto"/>
          <w:sz w:val="24"/>
          <w:szCs w:val="24"/>
        </w:rPr>
      </w:pPr>
      <w:r w:rsidRPr="0026593B">
        <w:rPr>
          <w:rFonts w:ascii="Times New Roman" w:hAnsi="Times New Roman"/>
          <w:b/>
          <w:bCs/>
          <w:color w:val="auto"/>
        </w:rPr>
        <w:t xml:space="preserve"> </w:t>
      </w:r>
      <w:r w:rsidRPr="0026593B">
        <w:rPr>
          <w:color w:val="auto"/>
        </w:rPr>
        <w:t>Personal Profile</w:t>
      </w:r>
    </w:p>
    <w:p w:rsidR="00E4045F" w:rsidRDefault="00E4045F">
      <w:pPr>
        <w:shd w:val="clear" w:color="auto" w:fill="FFFFFF"/>
        <w:ind w:firstLine="540"/>
        <w:rPr>
          <w:rFonts w:ascii="Arial" w:hAnsi="Arial" w:cs="Arial"/>
          <w:b/>
          <w:bCs/>
          <w:sz w:val="20"/>
          <w:szCs w:val="20"/>
        </w:rPr>
      </w:pPr>
    </w:p>
    <w:p w:rsidR="00E4045F" w:rsidRDefault="00B015DC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</w:t>
      </w:r>
    </w:p>
    <w:p w:rsidR="00E4045F" w:rsidRDefault="00E4045F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</w:p>
    <w:p w:rsidR="00E4045F" w:rsidRDefault="0092372B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:</w:t>
      </w:r>
      <w:r>
        <w:rPr>
          <w:rFonts w:ascii="Arial" w:hAnsi="Arial" w:cs="Arial"/>
          <w:sz w:val="20"/>
          <w:szCs w:val="20"/>
        </w:rPr>
        <w:t xml:space="preserve">- </w:t>
      </w:r>
      <w:r w:rsidR="00B015DC">
        <w:rPr>
          <w:rFonts w:ascii="Arial" w:hAnsi="Arial" w:cs="Arial"/>
          <w:sz w:val="20"/>
          <w:szCs w:val="20"/>
        </w:rPr>
        <w:t>dd-mm-yyyy</w:t>
      </w:r>
    </w:p>
    <w:p w:rsidR="00E4045F" w:rsidRDefault="0092372B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b/>
          <w:sz w:val="20"/>
          <w:szCs w:val="20"/>
        </w:rPr>
        <w:t xml:space="preserve"> :- </w:t>
      </w:r>
      <w:r w:rsidR="00B015DC">
        <w:rPr>
          <w:rFonts w:ascii="Arial" w:hAnsi="Arial" w:cs="Arial"/>
          <w:b/>
          <w:sz w:val="20"/>
          <w:szCs w:val="20"/>
        </w:rPr>
        <w:t>******</w:t>
      </w:r>
    </w:p>
    <w:p w:rsidR="00E4045F" w:rsidRDefault="0092372B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Gender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:-</w:t>
      </w:r>
      <w:r>
        <w:rPr>
          <w:rFonts w:ascii="Arial" w:hAnsi="Arial" w:cs="Arial"/>
          <w:sz w:val="20"/>
          <w:szCs w:val="20"/>
        </w:rPr>
        <w:t xml:space="preserve"> </w:t>
      </w:r>
      <w:r w:rsidR="00B015DC">
        <w:rPr>
          <w:rFonts w:ascii="Arial" w:hAnsi="Arial" w:cs="Arial"/>
          <w:sz w:val="20"/>
          <w:szCs w:val="20"/>
        </w:rPr>
        <w:t>*****</w:t>
      </w:r>
    </w:p>
    <w:p w:rsidR="00E4045F" w:rsidRDefault="00E4045F">
      <w:pPr>
        <w:shd w:val="clear" w:color="auto" w:fill="FFFFFF"/>
        <w:ind w:left="1440" w:hanging="900"/>
        <w:rPr>
          <w:rFonts w:ascii="Arial" w:hAnsi="Arial" w:cs="Arial"/>
          <w:sz w:val="20"/>
          <w:szCs w:val="20"/>
        </w:rPr>
      </w:pPr>
    </w:p>
    <w:p w:rsidR="00E4045F" w:rsidRDefault="0092372B">
      <w:pPr>
        <w:shd w:val="clear" w:color="auto" w:fill="FFFFFF"/>
        <w:ind w:left="900" w:hanging="90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 (Elect.Commn. Engg.) :-           Rajendra Mane College of Engg. Ratnagiri</w:t>
      </w:r>
    </w:p>
    <w:p w:rsidR="00E4045F" w:rsidRDefault="0092372B">
      <w:pPr>
        <w:shd w:val="clear" w:color="auto" w:fill="FFFFFF"/>
        <w:ind w:left="1440" w:hanging="9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</w:t>
      </w:r>
    </w:p>
    <w:p w:rsidR="00E4045F" w:rsidRDefault="0092372B">
      <w:pPr>
        <w:shd w:val="clear" w:color="auto" w:fill="FFFFFF"/>
        <w:ind w:left="1440" w:hanging="9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</w:t>
      </w:r>
      <w:r>
        <w:rPr>
          <w:rFonts w:ascii="Arial" w:hAnsi="Arial" w:cs="Arial"/>
          <w:sz w:val="20"/>
          <w:szCs w:val="20"/>
        </w:rPr>
        <w:t>Year of Passing  May 2005-06</w:t>
      </w:r>
    </w:p>
    <w:p w:rsidR="00E4045F" w:rsidRDefault="0092372B">
      <w:pPr>
        <w:shd w:val="clear" w:color="auto" w:fill="FFFFFF"/>
        <w:ind w:left="1440" w:hanging="9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  <w:r>
        <w:rPr>
          <w:rFonts w:ascii="Arial" w:hAnsi="Arial" w:cs="Arial"/>
          <w:b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&amp; 8</w:t>
      </w:r>
      <w:r>
        <w:rPr>
          <w:rFonts w:ascii="Arial" w:hAnsi="Arial" w:cs="Arial"/>
          <w:b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Sem Aggr.  54.5%</w:t>
      </w:r>
    </w:p>
    <w:p w:rsidR="00E4045F" w:rsidRDefault="0092372B">
      <w:pPr>
        <w:shd w:val="clear" w:color="auto" w:fill="FFFFFF"/>
        <w:ind w:left="1440" w:hanging="900"/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</w:t>
      </w:r>
      <w:r>
        <w:rPr>
          <w:rFonts w:ascii="Arial" w:hAnsi="Arial" w:cs="Arial"/>
          <w:b/>
          <w:sz w:val="20"/>
          <w:szCs w:val="20"/>
        </w:rPr>
        <w:t>(Mumbai University)</w:t>
      </w:r>
    </w:p>
    <w:p w:rsidR="00E4045F" w:rsidRDefault="00E4045F">
      <w:pPr>
        <w:shd w:val="clear" w:color="auto" w:fill="FFFFFF"/>
        <w:rPr>
          <w:rFonts w:ascii="Arial" w:hAnsi="Arial" w:cs="Arial"/>
          <w:b/>
          <w:sz w:val="20"/>
          <w:szCs w:val="20"/>
        </w:rPr>
      </w:pPr>
    </w:p>
    <w:p w:rsidR="00E4045F" w:rsidRDefault="0092372B"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Diploma(Digital Elect.)      :-            S.H.Jondhale Polytechnic (Thane)</w:t>
      </w:r>
    </w:p>
    <w:p w:rsidR="00E4045F" w:rsidRDefault="0092372B">
      <w:pPr>
        <w:shd w:val="clear" w:color="auto" w:fill="FFFFFF"/>
        <w:ind w:left="1440" w:hanging="9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(Mumbai University)</w:t>
      </w:r>
    </w:p>
    <w:p w:rsidR="00E4045F" w:rsidRDefault="0092372B">
      <w:pPr>
        <w:shd w:val="clear" w:color="auto" w:fill="FFFFFF"/>
        <w:ind w:left="1440" w:hanging="9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</w:t>
      </w:r>
      <w:r>
        <w:rPr>
          <w:rFonts w:ascii="Arial" w:hAnsi="Arial" w:cs="Arial"/>
          <w:sz w:val="20"/>
          <w:szCs w:val="20"/>
        </w:rPr>
        <w:t>Year of Passing May 2005</w:t>
      </w:r>
    </w:p>
    <w:p w:rsidR="00E4045F" w:rsidRDefault="0092372B">
      <w:pPr>
        <w:shd w:val="clear" w:color="auto" w:fill="FFFFFF"/>
        <w:ind w:left="1440" w:hanging="90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Final Year marks = </w:t>
      </w:r>
      <w:r>
        <w:rPr>
          <w:rFonts w:ascii="Arial" w:hAnsi="Arial" w:cs="Arial"/>
          <w:b/>
          <w:color w:val="000000"/>
          <w:sz w:val="20"/>
          <w:szCs w:val="20"/>
        </w:rPr>
        <w:t>73%</w:t>
      </w:r>
    </w:p>
    <w:p w:rsidR="00E4045F" w:rsidRDefault="00E4045F">
      <w:pPr>
        <w:shd w:val="clear" w:color="auto" w:fill="FFFFFF"/>
        <w:ind w:left="1440" w:hanging="900"/>
        <w:rPr>
          <w:rFonts w:ascii="Arial" w:hAnsi="Arial" w:cs="Arial"/>
          <w:sz w:val="20"/>
          <w:szCs w:val="20"/>
        </w:rPr>
      </w:pPr>
    </w:p>
    <w:p w:rsidR="00E4045F" w:rsidRPr="00C333E0" w:rsidRDefault="0092372B">
      <w:pPr>
        <w:pStyle w:val="Address2"/>
        <w:ind w:left="-624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C333E0">
        <w:rPr>
          <w:b/>
          <w:sz w:val="24"/>
          <w:szCs w:val="24"/>
          <w:u w:val="single"/>
        </w:rPr>
        <w:t>ADDRESS</w:t>
      </w:r>
    </w:p>
    <w:p w:rsidR="00E4045F" w:rsidRPr="00C333E0" w:rsidRDefault="00B015DC">
      <w:pPr>
        <w:pStyle w:val="Address2"/>
        <w:ind w:left="-624"/>
        <w:rPr>
          <w:sz w:val="24"/>
          <w:szCs w:val="24"/>
        </w:rPr>
      </w:pPr>
      <w:r>
        <w:rPr>
          <w:sz w:val="24"/>
          <w:szCs w:val="24"/>
        </w:rPr>
        <w:tab/>
        <w:t>G/456</w:t>
      </w:r>
      <w:r w:rsidR="0092372B" w:rsidRPr="00C333E0">
        <w:rPr>
          <w:sz w:val="24"/>
          <w:szCs w:val="24"/>
        </w:rPr>
        <w:t xml:space="preserve"> Venecia Bldg,</w:t>
      </w:r>
    </w:p>
    <w:p w:rsidR="00E4045F" w:rsidRPr="00C333E0" w:rsidRDefault="0092372B">
      <w:pPr>
        <w:pStyle w:val="Address2"/>
        <w:ind w:left="-624"/>
        <w:rPr>
          <w:sz w:val="24"/>
          <w:szCs w:val="24"/>
        </w:rPr>
      </w:pPr>
      <w:r w:rsidRPr="00C333E0">
        <w:rPr>
          <w:sz w:val="24"/>
          <w:szCs w:val="24"/>
        </w:rPr>
        <w:lastRenderedPageBreak/>
        <w:tab/>
        <w:t>Casa Bella, Kalyan Shil Road,</w:t>
      </w:r>
    </w:p>
    <w:p w:rsidR="00E4045F" w:rsidRDefault="0092372B">
      <w:pPr>
        <w:pStyle w:val="Address2"/>
        <w:ind w:left="-624"/>
        <w:rPr>
          <w:sz w:val="28"/>
          <w:szCs w:val="28"/>
        </w:rPr>
      </w:pPr>
      <w:r w:rsidRPr="00C333E0">
        <w:rPr>
          <w:sz w:val="24"/>
          <w:szCs w:val="24"/>
        </w:rPr>
        <w:tab/>
      </w:r>
      <w:r w:rsidR="00B015DC">
        <w:rPr>
          <w:sz w:val="24"/>
          <w:szCs w:val="24"/>
        </w:rPr>
        <w:t>City</w:t>
      </w:r>
      <w:r w:rsidRPr="00C333E0">
        <w:rPr>
          <w:sz w:val="24"/>
          <w:szCs w:val="24"/>
        </w:rPr>
        <w:t xml:space="preserve"> (East)  </w:t>
      </w:r>
      <w:r w:rsidR="00B015DC">
        <w:rPr>
          <w:sz w:val="24"/>
          <w:szCs w:val="24"/>
        </w:rPr>
        <w:t>PINCODE</w:t>
      </w:r>
      <w:r>
        <w:rPr>
          <w:sz w:val="28"/>
          <w:szCs w:val="28"/>
        </w:rPr>
        <w:t>.</w:t>
      </w:r>
    </w:p>
    <w:p w:rsidR="00E4045F" w:rsidRPr="006D4D04" w:rsidRDefault="0092372B" w:rsidP="006D4D04">
      <w:pPr>
        <w:pStyle w:val="Address2"/>
        <w:ind w:left="-624"/>
        <w:rPr>
          <w:sz w:val="28"/>
          <w:szCs w:val="28"/>
        </w:rPr>
      </w:pPr>
      <w:r>
        <w:rPr>
          <w:sz w:val="28"/>
          <w:szCs w:val="28"/>
        </w:rPr>
        <w:t xml:space="preserve">         Maharastra</w:t>
      </w:r>
    </w:p>
    <w:p w:rsidR="00E4045F" w:rsidRDefault="00E4045F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92372B" w:rsidRDefault="0092372B">
      <w:pPr>
        <w:rPr>
          <w:rFonts w:ascii="Times New Roman" w:hAnsi="Times New Roman"/>
        </w:rPr>
      </w:pPr>
    </w:p>
    <w:sectPr w:rsidR="0092372B" w:rsidSect="00E404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A76" w:rsidRDefault="00387A76" w:rsidP="00D948E5">
      <w:r>
        <w:separator/>
      </w:r>
    </w:p>
  </w:endnote>
  <w:endnote w:type="continuationSeparator" w:id="1">
    <w:p w:rsidR="00387A76" w:rsidRDefault="00387A76" w:rsidP="00D94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A76" w:rsidRDefault="00387A76" w:rsidP="00D948E5">
      <w:r>
        <w:separator/>
      </w:r>
    </w:p>
  </w:footnote>
  <w:footnote w:type="continuationSeparator" w:id="1">
    <w:p w:rsidR="00387A76" w:rsidRDefault="00387A76" w:rsidP="00D94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3" o:spid="_x0000_s6146" type="#_x0000_t136" style="position:absolute;margin-left:0;margin-top:0;width:498.35pt;height:110.7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4" o:spid="_x0000_s6147" type="#_x0000_t136" style="position:absolute;margin-left:0;margin-top:0;width:498.35pt;height:110.7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E5" w:rsidRDefault="00D9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2" o:spid="_x0000_s6145" type="#_x0000_t136" style="position:absolute;margin-left:0;margin-top:0;width:498.35pt;height:110.7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B0C18"/>
    <w:rsid w:val="000164A2"/>
    <w:rsid w:val="000602F0"/>
    <w:rsid w:val="0009683B"/>
    <w:rsid w:val="00153B45"/>
    <w:rsid w:val="001915CC"/>
    <w:rsid w:val="001D0F6E"/>
    <w:rsid w:val="00220488"/>
    <w:rsid w:val="0026593B"/>
    <w:rsid w:val="002714DF"/>
    <w:rsid w:val="002752F3"/>
    <w:rsid w:val="00282BA1"/>
    <w:rsid w:val="00283A64"/>
    <w:rsid w:val="002A7C9E"/>
    <w:rsid w:val="002C65F5"/>
    <w:rsid w:val="003420C9"/>
    <w:rsid w:val="00387A76"/>
    <w:rsid w:val="003B0C18"/>
    <w:rsid w:val="003E6FFB"/>
    <w:rsid w:val="00435754"/>
    <w:rsid w:val="004D63F7"/>
    <w:rsid w:val="00525D96"/>
    <w:rsid w:val="005A6DB2"/>
    <w:rsid w:val="006162B3"/>
    <w:rsid w:val="006175EE"/>
    <w:rsid w:val="006A1041"/>
    <w:rsid w:val="006B05B1"/>
    <w:rsid w:val="006D4D04"/>
    <w:rsid w:val="00724C6F"/>
    <w:rsid w:val="00754CA0"/>
    <w:rsid w:val="00777C33"/>
    <w:rsid w:val="007A6C2F"/>
    <w:rsid w:val="007C1189"/>
    <w:rsid w:val="007E5679"/>
    <w:rsid w:val="007F1296"/>
    <w:rsid w:val="007F203D"/>
    <w:rsid w:val="00806829"/>
    <w:rsid w:val="00807A90"/>
    <w:rsid w:val="00817ECE"/>
    <w:rsid w:val="008D4018"/>
    <w:rsid w:val="008E28C0"/>
    <w:rsid w:val="0092372B"/>
    <w:rsid w:val="00937971"/>
    <w:rsid w:val="009400F7"/>
    <w:rsid w:val="00960CAF"/>
    <w:rsid w:val="009C54C1"/>
    <w:rsid w:val="009E1C82"/>
    <w:rsid w:val="009E70B6"/>
    <w:rsid w:val="00A154D4"/>
    <w:rsid w:val="00A4643C"/>
    <w:rsid w:val="00B015DC"/>
    <w:rsid w:val="00B41201"/>
    <w:rsid w:val="00BF0605"/>
    <w:rsid w:val="00C114D3"/>
    <w:rsid w:val="00C333E0"/>
    <w:rsid w:val="00C40130"/>
    <w:rsid w:val="00C76270"/>
    <w:rsid w:val="00C80B9E"/>
    <w:rsid w:val="00C97250"/>
    <w:rsid w:val="00CA3470"/>
    <w:rsid w:val="00D948E5"/>
    <w:rsid w:val="00DB59D3"/>
    <w:rsid w:val="00E138E3"/>
    <w:rsid w:val="00E4045F"/>
    <w:rsid w:val="00E457DA"/>
    <w:rsid w:val="00E520F3"/>
    <w:rsid w:val="00EB52D1"/>
    <w:rsid w:val="00ED579A"/>
    <w:rsid w:val="00F33096"/>
    <w:rsid w:val="00FF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5F"/>
    <w:pPr>
      <w:widowControl w:val="0"/>
      <w:suppressAutoHyphens/>
      <w:autoSpaceDE w:val="0"/>
    </w:pPr>
    <w:rPr>
      <w:rFonts w:ascii="Monotype Corsiva" w:hAnsi="Monotype Corsiva"/>
      <w:sz w:val="24"/>
      <w:szCs w:val="24"/>
    </w:rPr>
  </w:style>
  <w:style w:type="paragraph" w:styleId="Heading1">
    <w:name w:val="heading 1"/>
    <w:basedOn w:val="Normal"/>
    <w:next w:val="Normal"/>
    <w:qFormat/>
    <w:rsid w:val="00E4045F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qFormat/>
    <w:rsid w:val="00E4045F"/>
    <w:pPr>
      <w:tabs>
        <w:tab w:val="num" w:pos="0"/>
      </w:tabs>
      <w:outlineLvl w:val="1"/>
    </w:pPr>
  </w:style>
  <w:style w:type="paragraph" w:styleId="Heading3">
    <w:name w:val="heading 3"/>
    <w:basedOn w:val="Normal"/>
    <w:next w:val="Normal"/>
    <w:qFormat/>
    <w:rsid w:val="00E4045F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E4045F"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E4045F"/>
    <w:rPr>
      <w:rFonts w:ascii="Symbol" w:hAnsi="Symbol" w:cs="Symbol"/>
    </w:rPr>
  </w:style>
  <w:style w:type="character" w:customStyle="1" w:styleId="Absatz-Standardschriftart">
    <w:name w:val="Absatz-Standardschriftart"/>
    <w:rsid w:val="00E4045F"/>
  </w:style>
  <w:style w:type="character" w:customStyle="1" w:styleId="WW-Absatz-Standardschriftart">
    <w:name w:val="WW-Absatz-Standardschriftart"/>
    <w:rsid w:val="00E4045F"/>
  </w:style>
  <w:style w:type="character" w:customStyle="1" w:styleId="WW-Absatz-Standardschriftart1">
    <w:name w:val="WW-Absatz-Standardschriftart1"/>
    <w:rsid w:val="00E4045F"/>
  </w:style>
  <w:style w:type="character" w:customStyle="1" w:styleId="WW-Absatz-Standardschriftart11">
    <w:name w:val="WW-Absatz-Standardschriftart11"/>
    <w:rsid w:val="00E4045F"/>
  </w:style>
  <w:style w:type="character" w:customStyle="1" w:styleId="WW8NumSt1z0">
    <w:name w:val="WW8NumSt1z0"/>
    <w:rsid w:val="00E4045F"/>
    <w:rPr>
      <w:rFonts w:ascii="Symbol" w:hAnsi="Symbol" w:cs="Symbol"/>
    </w:rPr>
  </w:style>
  <w:style w:type="character" w:styleId="Hyperlink">
    <w:name w:val="Hyperlink"/>
    <w:rsid w:val="00E4045F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E404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4045F"/>
    <w:pPr>
      <w:spacing w:after="120"/>
    </w:pPr>
  </w:style>
  <w:style w:type="paragraph" w:styleId="List">
    <w:name w:val="List"/>
    <w:basedOn w:val="BodyText"/>
    <w:rsid w:val="00E4045F"/>
    <w:rPr>
      <w:rFonts w:cs="Tahoma"/>
    </w:rPr>
  </w:style>
  <w:style w:type="paragraph" w:styleId="Caption">
    <w:name w:val="caption"/>
    <w:basedOn w:val="Normal"/>
    <w:qFormat/>
    <w:rsid w:val="00E404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4045F"/>
    <w:pPr>
      <w:suppressLineNumbers/>
    </w:pPr>
    <w:rPr>
      <w:rFonts w:cs="Tahoma"/>
    </w:rPr>
  </w:style>
  <w:style w:type="paragraph" w:customStyle="1" w:styleId="Address2">
    <w:name w:val="Address 2"/>
    <w:basedOn w:val="Normal"/>
    <w:rsid w:val="00E4045F"/>
    <w:pPr>
      <w:widowControl/>
      <w:autoSpaceDE/>
      <w:spacing w:line="200" w:lineRule="atLeast"/>
    </w:pPr>
    <w:rPr>
      <w:rFonts w:ascii="Times New Roman" w:hAnsi="Times New Roman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59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9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94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8E5"/>
    <w:rPr>
      <w:rFonts w:ascii="Monotype Corsiva" w:hAnsi="Monotype Corsiv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94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8E5"/>
    <w:rPr>
      <w:rFonts w:ascii="Monotype Corsiva" w:hAnsi="Monotype Corsiv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admin</cp:lastModifiedBy>
  <cp:revision>2</cp:revision>
  <cp:lastPrinted>1601-01-01T00:00:00Z</cp:lastPrinted>
  <dcterms:created xsi:type="dcterms:W3CDTF">2016-02-12T06:36:00Z</dcterms:created>
  <dcterms:modified xsi:type="dcterms:W3CDTF">2016-02-12T06:36:00Z</dcterms:modified>
</cp:coreProperties>
</file>